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8AC27" w14:textId="62B5DDE5" w:rsidR="00951F6D" w:rsidRDefault="00951F6D">
      <w:r>
        <w:t>Jessica Smith</w:t>
      </w:r>
    </w:p>
    <w:p w14:paraId="760E7B25" w14:textId="52A2EB26" w:rsidR="00951F6D" w:rsidRDefault="00951F6D">
      <w:r>
        <w:t>11602418</w:t>
      </w:r>
    </w:p>
    <w:p w14:paraId="4F23F61B" w14:textId="29C49242" w:rsidR="00951F6D" w:rsidRDefault="00951F6D">
      <w:r>
        <w:t>STATS 419</w:t>
      </w:r>
    </w:p>
    <w:p w14:paraId="752BA558" w14:textId="05115C54" w:rsidR="00951F6D" w:rsidRDefault="00951F6D">
      <w:r w:rsidRPr="00951F6D">
        <w:t>Instructor: Monte J. Shaffer</w:t>
      </w:r>
    </w:p>
    <w:p w14:paraId="060FACA1" w14:textId="53F02A46" w:rsidR="00951F6D" w:rsidRDefault="00951F6D">
      <w:r>
        <w:t>8/30/2020</w:t>
      </w:r>
    </w:p>
    <w:p w14:paraId="3418ECE9" w14:textId="3B456356" w:rsidR="00951F6D" w:rsidRDefault="00951F6D"/>
    <w:p w14:paraId="4FBA34ED" w14:textId="03B271C2" w:rsidR="00951F6D" w:rsidRDefault="00951F6D" w:rsidP="00951F6D">
      <w:pPr>
        <w:jc w:val="center"/>
      </w:pPr>
      <w:r>
        <w:rPr>
          <w:noProof/>
        </w:rPr>
        <w:drawing>
          <wp:inline distT="0" distB="0" distL="0" distR="0" wp14:anchorId="09BB950D" wp14:editId="5A0818F6">
            <wp:extent cx="3287183" cy="2465388"/>
            <wp:effectExtent l="0" t="8255" r="635" b="635"/>
            <wp:docPr id="1" name="Picture 1" descr="A picture containing person, laying, sitt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laying, sitting, smal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06936" cy="2480203"/>
                    </a:xfrm>
                    <a:prstGeom prst="rect">
                      <a:avLst/>
                    </a:prstGeom>
                  </pic:spPr>
                </pic:pic>
              </a:graphicData>
            </a:graphic>
          </wp:inline>
        </w:drawing>
      </w:r>
    </w:p>
    <w:p w14:paraId="6FC2D187" w14:textId="6A1921C7" w:rsidR="00951F6D" w:rsidRDefault="00951F6D" w:rsidP="00951F6D"/>
    <w:p w14:paraId="0248E50B" w14:textId="44A4C7D0" w:rsidR="00C43F0A" w:rsidRDefault="00951F6D" w:rsidP="00C43F0A">
      <w:r>
        <w:t>My name is Jessica, and I'm a 36 y</w:t>
      </w:r>
      <w:r w:rsidR="006B40D3">
        <w:t>ea</w:t>
      </w:r>
      <w:r>
        <w:t>r old senior in the Data Analytics program on the business track.  I am originally from the east coast, but have been traveling around and living out west for the past 15 years.</w:t>
      </w:r>
      <w:r w:rsidR="00C43F0A">
        <w:t xml:space="preserve"> </w:t>
      </w:r>
      <w:r w:rsidR="00C43F0A">
        <w:t xml:space="preserve">The photo above is me last summer at the summit of South Sister in central Oregon. Reaching the </w:t>
      </w:r>
      <w:r w:rsidR="006B40D3">
        <w:t>peak</w:t>
      </w:r>
      <w:r w:rsidR="00C43F0A">
        <w:t xml:space="preserve"> was a goal of mine for many years, and it felt great to finally make it a priority and finish the climb.  Next summer, I hope to progress to Mt. Baker, which requires more technical skills and additional endurance training.</w:t>
      </w:r>
      <w:r w:rsidR="009A4277">
        <w:t xml:space="preserve"> I have a previous BS and MS in Geology, and while this is no longer the focus of my career goals, mountaineering and climbing around </w:t>
      </w:r>
      <w:r w:rsidR="006B40D3">
        <w:t xml:space="preserve">the </w:t>
      </w:r>
      <w:r w:rsidR="009A4277">
        <w:t>PNW volcanoes helps me fell like I'm staying close to my roots.</w:t>
      </w:r>
    </w:p>
    <w:p w14:paraId="5E1E650B" w14:textId="77777777" w:rsidR="00C43F0A" w:rsidRDefault="00C43F0A" w:rsidP="00951F6D"/>
    <w:p w14:paraId="6131C9E0" w14:textId="599C044B" w:rsidR="00951F6D" w:rsidRDefault="00951F6D" w:rsidP="00951F6D">
      <w:r>
        <w:t xml:space="preserve">I chose to attend WSU for the flexibility of the Global Campus online courses. </w:t>
      </w:r>
      <w:r w:rsidR="00C43F0A">
        <w:t xml:space="preserve">I like to travel, and hope to one day work remotely. </w:t>
      </w:r>
      <w:r>
        <w:t>This course is the last course I need to graduate, and my goals are to learn as much as possible. I've really enjoyed all the statistics courses I've had so far, and I'm excited to continue to add new skills and learn</w:t>
      </w:r>
      <w:r w:rsidR="00C43F0A">
        <w:t xml:space="preserve"> as much as possible</w:t>
      </w:r>
      <w:r>
        <w:t>. I'm starting a</w:t>
      </w:r>
      <w:r w:rsidR="006B40D3">
        <w:t>n online</w:t>
      </w:r>
      <w:r>
        <w:t xml:space="preserve"> graduate program in Data Analytics at OSU concurrently, and I'm considering applying to a PhD program in Statistics after completion.</w:t>
      </w:r>
      <w:r w:rsidR="00C43F0A">
        <w:t xml:space="preserve"> My strengths include time management and attention to detail, and weaknesses include lack of experience</w:t>
      </w:r>
      <w:r w:rsidR="006B40D3">
        <w:t xml:space="preserve"> and trouble communicating my skills adequately</w:t>
      </w:r>
      <w:r w:rsidR="00C43F0A">
        <w:t>. I'd really like to continue using all the programing and statistics I've learned and advance beyond the beginner stage towards proficiency.</w:t>
      </w:r>
      <w:r>
        <w:t xml:space="preserve"> </w:t>
      </w:r>
    </w:p>
    <w:p w14:paraId="7511575D" w14:textId="56D78852" w:rsidR="00C43F0A" w:rsidRDefault="00C43F0A" w:rsidP="00951F6D"/>
    <w:p w14:paraId="25959273" w14:textId="2DDD0E09" w:rsidR="00C43F0A" w:rsidRDefault="00C43F0A" w:rsidP="00951F6D">
      <w:r>
        <w:t xml:space="preserve">My ideal first job would be as an entry level data scientist. From scanning existing job postings, it seems like most of these positions require an advanced degree and 1 or 2 years of experience. I recently started an internship at a consulting firm in an attempt to get some relevant experience while I work on </w:t>
      </w:r>
      <w:r>
        <w:lastRenderedPageBreak/>
        <w:t>my graduate degree. I'm not entirely confident the work I am doing is applicable, but I'm making the most of it and continuing to advocate for more technical assignments.  At minimum I hope to get a positive reference and make some new connections.</w:t>
      </w:r>
    </w:p>
    <w:p w14:paraId="54EC500A" w14:textId="08C76594" w:rsidR="009A4277" w:rsidRDefault="009A4277" w:rsidP="00951F6D"/>
    <w:tbl>
      <w:tblPr>
        <w:tblW w:w="5300" w:type="dxa"/>
        <w:jc w:val="center"/>
        <w:tblLook w:val="04A0" w:firstRow="1" w:lastRow="0" w:firstColumn="1" w:lastColumn="0" w:noHBand="0" w:noVBand="1"/>
      </w:tblPr>
      <w:tblGrid>
        <w:gridCol w:w="960"/>
        <w:gridCol w:w="2220"/>
        <w:gridCol w:w="2120"/>
      </w:tblGrid>
      <w:tr w:rsidR="009A4277" w:rsidRPr="009A4277" w14:paraId="49E7E23D" w14:textId="77777777" w:rsidTr="00260BDF">
        <w:trPr>
          <w:trHeight w:val="288"/>
          <w:jc w:val="center"/>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46D8155C" w14:textId="77777777" w:rsidR="009A4277" w:rsidRPr="009A4277" w:rsidRDefault="009A4277" w:rsidP="009A4277">
            <w:pPr>
              <w:jc w:val="center"/>
              <w:rPr>
                <w:rFonts w:ascii="Calibri" w:eastAsia="Times New Roman" w:hAnsi="Calibri" w:cs="Calibri"/>
                <w:b/>
                <w:bCs/>
                <w:color w:val="000000"/>
                <w:u w:val="single"/>
              </w:rPr>
            </w:pPr>
            <w:r w:rsidRPr="009A4277">
              <w:rPr>
                <w:rFonts w:ascii="Calibri" w:eastAsia="Times New Roman" w:hAnsi="Calibri" w:cs="Calibri"/>
                <w:b/>
                <w:bCs/>
                <w:color w:val="000000"/>
                <w:u w:val="single"/>
              </w:rPr>
              <w:t>Rank</w:t>
            </w:r>
          </w:p>
        </w:tc>
        <w:tc>
          <w:tcPr>
            <w:tcW w:w="2220" w:type="dxa"/>
            <w:tcBorders>
              <w:top w:val="single" w:sz="4" w:space="0" w:color="auto"/>
              <w:left w:val="nil"/>
              <w:bottom w:val="nil"/>
              <w:right w:val="single" w:sz="4" w:space="0" w:color="auto"/>
            </w:tcBorders>
            <w:shd w:val="clear" w:color="auto" w:fill="auto"/>
            <w:noWrap/>
            <w:vAlign w:val="bottom"/>
            <w:hideMark/>
          </w:tcPr>
          <w:p w14:paraId="6AB8563E" w14:textId="77777777" w:rsidR="009A4277" w:rsidRPr="009A4277" w:rsidRDefault="009A4277" w:rsidP="009A4277">
            <w:pPr>
              <w:jc w:val="center"/>
              <w:rPr>
                <w:rFonts w:ascii="Calibri" w:eastAsia="Times New Roman" w:hAnsi="Calibri" w:cs="Calibri"/>
                <w:b/>
                <w:bCs/>
                <w:color w:val="000000"/>
                <w:u w:val="single"/>
              </w:rPr>
            </w:pPr>
            <w:r w:rsidRPr="009A4277">
              <w:rPr>
                <w:rFonts w:ascii="Calibri" w:eastAsia="Times New Roman" w:hAnsi="Calibri" w:cs="Calibri"/>
                <w:b/>
                <w:bCs/>
                <w:color w:val="000000"/>
                <w:u w:val="single"/>
              </w:rPr>
              <w:t>Job Demand</w:t>
            </w:r>
          </w:p>
        </w:tc>
        <w:tc>
          <w:tcPr>
            <w:tcW w:w="2120" w:type="dxa"/>
            <w:tcBorders>
              <w:top w:val="single" w:sz="4" w:space="0" w:color="auto"/>
              <w:left w:val="nil"/>
              <w:bottom w:val="nil"/>
              <w:right w:val="single" w:sz="4" w:space="0" w:color="auto"/>
            </w:tcBorders>
            <w:shd w:val="clear" w:color="auto" w:fill="auto"/>
            <w:noWrap/>
            <w:vAlign w:val="bottom"/>
            <w:hideMark/>
          </w:tcPr>
          <w:p w14:paraId="3CD170F9" w14:textId="77777777" w:rsidR="009A4277" w:rsidRPr="009A4277" w:rsidRDefault="009A4277" w:rsidP="009A4277">
            <w:pPr>
              <w:jc w:val="center"/>
              <w:rPr>
                <w:rFonts w:ascii="Calibri" w:eastAsia="Times New Roman" w:hAnsi="Calibri" w:cs="Calibri"/>
                <w:b/>
                <w:bCs/>
                <w:color w:val="000000"/>
                <w:u w:val="single"/>
              </w:rPr>
            </w:pPr>
            <w:r w:rsidRPr="009A4277">
              <w:rPr>
                <w:rFonts w:ascii="Calibri" w:eastAsia="Times New Roman" w:hAnsi="Calibri" w:cs="Calibri"/>
                <w:b/>
                <w:bCs/>
                <w:color w:val="000000"/>
                <w:u w:val="single"/>
              </w:rPr>
              <w:t>My Preferences</w:t>
            </w:r>
          </w:p>
        </w:tc>
      </w:tr>
      <w:tr w:rsidR="00260BDF" w:rsidRPr="009A4277" w14:paraId="0D8B47DD" w14:textId="77777777" w:rsidTr="00260BDF">
        <w:trPr>
          <w:trHeight w:val="288"/>
          <w:jc w:val="center"/>
        </w:trPr>
        <w:tc>
          <w:tcPr>
            <w:tcW w:w="960" w:type="dxa"/>
            <w:tcBorders>
              <w:top w:val="nil"/>
              <w:left w:val="single" w:sz="4" w:space="0" w:color="auto"/>
              <w:bottom w:val="nil"/>
              <w:right w:val="single" w:sz="4" w:space="0" w:color="auto"/>
            </w:tcBorders>
            <w:shd w:val="clear" w:color="000000" w:fill="F2F2F2"/>
            <w:noWrap/>
            <w:vAlign w:val="bottom"/>
            <w:hideMark/>
          </w:tcPr>
          <w:p w14:paraId="5FDF1992" w14:textId="77777777"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1</w:t>
            </w:r>
          </w:p>
        </w:tc>
        <w:tc>
          <w:tcPr>
            <w:tcW w:w="2220" w:type="dxa"/>
            <w:tcBorders>
              <w:top w:val="nil"/>
              <w:left w:val="nil"/>
              <w:bottom w:val="nil"/>
              <w:right w:val="single" w:sz="4" w:space="0" w:color="auto"/>
            </w:tcBorders>
            <w:shd w:val="clear" w:color="000000" w:fill="F2F2F2"/>
            <w:noWrap/>
            <w:vAlign w:val="bottom"/>
            <w:hideMark/>
          </w:tcPr>
          <w:p w14:paraId="0CE4E6F6" w14:textId="7B7253F5"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 xml:space="preserve">Data </w:t>
            </w:r>
            <w:r>
              <w:rPr>
                <w:rFonts w:ascii="Calibri" w:eastAsia="Times New Roman" w:hAnsi="Calibri" w:cs="Calibri"/>
                <w:color w:val="000000"/>
              </w:rPr>
              <w:t>S</w:t>
            </w:r>
            <w:r w:rsidRPr="009A4277">
              <w:rPr>
                <w:rFonts w:ascii="Calibri" w:eastAsia="Times New Roman" w:hAnsi="Calibri" w:cs="Calibri"/>
                <w:color w:val="000000"/>
              </w:rPr>
              <w:t>cientist</w:t>
            </w:r>
          </w:p>
        </w:tc>
        <w:tc>
          <w:tcPr>
            <w:tcW w:w="2120" w:type="dxa"/>
            <w:tcBorders>
              <w:top w:val="nil"/>
              <w:left w:val="nil"/>
              <w:bottom w:val="nil"/>
              <w:right w:val="single" w:sz="4" w:space="0" w:color="auto"/>
            </w:tcBorders>
            <w:shd w:val="clear" w:color="000000" w:fill="F2F2F2"/>
            <w:noWrap/>
            <w:vAlign w:val="bottom"/>
            <w:hideMark/>
          </w:tcPr>
          <w:p w14:paraId="447D1494" w14:textId="098CD8EE"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 xml:space="preserve">Data </w:t>
            </w:r>
            <w:r>
              <w:rPr>
                <w:rFonts w:ascii="Calibri" w:eastAsia="Times New Roman" w:hAnsi="Calibri" w:cs="Calibri"/>
                <w:color w:val="000000"/>
              </w:rPr>
              <w:t>S</w:t>
            </w:r>
            <w:r w:rsidRPr="009A4277">
              <w:rPr>
                <w:rFonts w:ascii="Calibri" w:eastAsia="Times New Roman" w:hAnsi="Calibri" w:cs="Calibri"/>
                <w:color w:val="000000"/>
              </w:rPr>
              <w:t>cientist</w:t>
            </w:r>
          </w:p>
        </w:tc>
      </w:tr>
      <w:tr w:rsidR="00260BDF" w:rsidRPr="009A4277" w14:paraId="37EE54CB" w14:textId="77777777" w:rsidTr="00260BDF">
        <w:trPr>
          <w:trHeight w:val="288"/>
          <w:jc w:val="center"/>
        </w:trPr>
        <w:tc>
          <w:tcPr>
            <w:tcW w:w="960" w:type="dxa"/>
            <w:tcBorders>
              <w:top w:val="nil"/>
              <w:left w:val="single" w:sz="4" w:space="0" w:color="auto"/>
              <w:bottom w:val="nil"/>
              <w:right w:val="single" w:sz="4" w:space="0" w:color="auto"/>
            </w:tcBorders>
            <w:shd w:val="clear" w:color="auto" w:fill="auto"/>
            <w:noWrap/>
            <w:vAlign w:val="bottom"/>
            <w:hideMark/>
          </w:tcPr>
          <w:p w14:paraId="33509173" w14:textId="77777777"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2</w:t>
            </w:r>
          </w:p>
        </w:tc>
        <w:tc>
          <w:tcPr>
            <w:tcW w:w="2220" w:type="dxa"/>
            <w:tcBorders>
              <w:top w:val="nil"/>
              <w:left w:val="nil"/>
              <w:bottom w:val="nil"/>
              <w:right w:val="single" w:sz="4" w:space="0" w:color="auto"/>
            </w:tcBorders>
            <w:shd w:val="clear" w:color="auto" w:fill="auto"/>
            <w:noWrap/>
            <w:vAlign w:val="bottom"/>
            <w:hideMark/>
          </w:tcPr>
          <w:p w14:paraId="34E8AA0A" w14:textId="6C0BCB8D" w:rsidR="00260BDF" w:rsidRPr="009A4277" w:rsidRDefault="00260BDF" w:rsidP="00260BDF">
            <w:pPr>
              <w:jc w:val="center"/>
              <w:rPr>
                <w:rFonts w:ascii="Calibri" w:eastAsia="Times New Roman" w:hAnsi="Calibri" w:cs="Calibri"/>
                <w:color w:val="000000"/>
              </w:rPr>
            </w:pPr>
            <w:r>
              <w:rPr>
                <w:rFonts w:ascii="Calibri" w:eastAsia="Times New Roman" w:hAnsi="Calibri" w:cs="Calibri"/>
                <w:color w:val="000000"/>
              </w:rPr>
              <w:t>Machine Learning</w:t>
            </w:r>
            <w:r w:rsidRPr="009A4277">
              <w:rPr>
                <w:rFonts w:ascii="Calibri" w:eastAsia="Times New Roman" w:hAnsi="Calibri" w:cs="Calibri"/>
                <w:color w:val="000000"/>
              </w:rPr>
              <w:t> </w:t>
            </w:r>
          </w:p>
        </w:tc>
        <w:tc>
          <w:tcPr>
            <w:tcW w:w="2120" w:type="dxa"/>
            <w:tcBorders>
              <w:top w:val="nil"/>
              <w:left w:val="nil"/>
              <w:bottom w:val="nil"/>
              <w:right w:val="single" w:sz="4" w:space="0" w:color="auto"/>
            </w:tcBorders>
            <w:shd w:val="clear" w:color="auto" w:fill="auto"/>
            <w:noWrap/>
            <w:vAlign w:val="bottom"/>
            <w:hideMark/>
          </w:tcPr>
          <w:p w14:paraId="5CD0237D" w14:textId="118AFFD1"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 xml:space="preserve">Business </w:t>
            </w:r>
            <w:r>
              <w:rPr>
                <w:rFonts w:ascii="Calibri" w:eastAsia="Times New Roman" w:hAnsi="Calibri" w:cs="Calibri"/>
                <w:color w:val="000000"/>
              </w:rPr>
              <w:t>A</w:t>
            </w:r>
            <w:r w:rsidRPr="009A4277">
              <w:rPr>
                <w:rFonts w:ascii="Calibri" w:eastAsia="Times New Roman" w:hAnsi="Calibri" w:cs="Calibri"/>
                <w:color w:val="000000"/>
              </w:rPr>
              <w:t>naly</w:t>
            </w:r>
            <w:r>
              <w:rPr>
                <w:rFonts w:ascii="Calibri" w:eastAsia="Times New Roman" w:hAnsi="Calibri" w:cs="Calibri"/>
                <w:color w:val="000000"/>
              </w:rPr>
              <w:t>st</w:t>
            </w:r>
          </w:p>
        </w:tc>
      </w:tr>
      <w:tr w:rsidR="00260BDF" w:rsidRPr="009A4277" w14:paraId="462E372A" w14:textId="77777777" w:rsidTr="00260BDF">
        <w:trPr>
          <w:trHeight w:val="288"/>
          <w:jc w:val="center"/>
        </w:trPr>
        <w:tc>
          <w:tcPr>
            <w:tcW w:w="960" w:type="dxa"/>
            <w:tcBorders>
              <w:top w:val="nil"/>
              <w:left w:val="single" w:sz="4" w:space="0" w:color="auto"/>
              <w:bottom w:val="nil"/>
              <w:right w:val="single" w:sz="4" w:space="0" w:color="auto"/>
            </w:tcBorders>
            <w:shd w:val="clear" w:color="000000" w:fill="F2F2F2"/>
            <w:noWrap/>
            <w:vAlign w:val="bottom"/>
            <w:hideMark/>
          </w:tcPr>
          <w:p w14:paraId="4D37B62E" w14:textId="77777777"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3</w:t>
            </w:r>
          </w:p>
        </w:tc>
        <w:tc>
          <w:tcPr>
            <w:tcW w:w="2220" w:type="dxa"/>
            <w:tcBorders>
              <w:top w:val="nil"/>
              <w:left w:val="nil"/>
              <w:bottom w:val="nil"/>
              <w:right w:val="single" w:sz="4" w:space="0" w:color="auto"/>
            </w:tcBorders>
            <w:shd w:val="clear" w:color="000000" w:fill="F2F2F2"/>
            <w:noWrap/>
            <w:vAlign w:val="bottom"/>
            <w:hideMark/>
          </w:tcPr>
          <w:p w14:paraId="6D54D2A8" w14:textId="29CAB05A" w:rsidR="00260BDF" w:rsidRPr="009A4277" w:rsidRDefault="00393419" w:rsidP="00260BDF">
            <w:pPr>
              <w:jc w:val="center"/>
              <w:rPr>
                <w:rFonts w:ascii="Calibri" w:eastAsia="Times New Roman" w:hAnsi="Calibri" w:cs="Calibri"/>
                <w:color w:val="000000"/>
              </w:rPr>
            </w:pPr>
            <w:r>
              <w:rPr>
                <w:rFonts w:ascii="Calibri" w:eastAsia="Times New Roman" w:hAnsi="Calibri" w:cs="Calibri"/>
                <w:color w:val="000000"/>
              </w:rPr>
              <w:t>Data Analyst</w:t>
            </w:r>
          </w:p>
        </w:tc>
        <w:tc>
          <w:tcPr>
            <w:tcW w:w="2120" w:type="dxa"/>
            <w:tcBorders>
              <w:top w:val="nil"/>
              <w:left w:val="nil"/>
              <w:bottom w:val="nil"/>
              <w:right w:val="single" w:sz="4" w:space="0" w:color="auto"/>
            </w:tcBorders>
            <w:shd w:val="clear" w:color="000000" w:fill="F2F2F2"/>
            <w:noWrap/>
            <w:vAlign w:val="bottom"/>
            <w:hideMark/>
          </w:tcPr>
          <w:p w14:paraId="6A226FF7" w14:textId="76F5D9FF" w:rsidR="00260BDF" w:rsidRPr="009A4277" w:rsidRDefault="00260BDF" w:rsidP="00260BDF">
            <w:pPr>
              <w:jc w:val="center"/>
              <w:rPr>
                <w:rFonts w:ascii="Calibri" w:eastAsia="Times New Roman" w:hAnsi="Calibri" w:cs="Calibri"/>
                <w:color w:val="000000"/>
              </w:rPr>
            </w:pPr>
            <w:r>
              <w:rPr>
                <w:rFonts w:ascii="Calibri" w:eastAsia="Times New Roman" w:hAnsi="Calibri" w:cs="Calibri"/>
                <w:color w:val="000000"/>
              </w:rPr>
              <w:t>Statistical Modeling</w:t>
            </w:r>
          </w:p>
        </w:tc>
      </w:tr>
      <w:tr w:rsidR="00260BDF" w:rsidRPr="009A4277" w14:paraId="54219C3C" w14:textId="77777777" w:rsidTr="00260BDF">
        <w:trPr>
          <w:trHeight w:val="288"/>
          <w:jc w:val="center"/>
        </w:trPr>
        <w:tc>
          <w:tcPr>
            <w:tcW w:w="960" w:type="dxa"/>
            <w:tcBorders>
              <w:top w:val="nil"/>
              <w:left w:val="single" w:sz="4" w:space="0" w:color="auto"/>
              <w:bottom w:val="nil"/>
              <w:right w:val="single" w:sz="4" w:space="0" w:color="auto"/>
            </w:tcBorders>
            <w:shd w:val="clear" w:color="auto" w:fill="auto"/>
            <w:noWrap/>
            <w:vAlign w:val="bottom"/>
            <w:hideMark/>
          </w:tcPr>
          <w:p w14:paraId="76071754" w14:textId="77777777"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4</w:t>
            </w:r>
          </w:p>
        </w:tc>
        <w:tc>
          <w:tcPr>
            <w:tcW w:w="2220" w:type="dxa"/>
            <w:tcBorders>
              <w:top w:val="nil"/>
              <w:left w:val="nil"/>
              <w:bottom w:val="nil"/>
              <w:right w:val="single" w:sz="4" w:space="0" w:color="auto"/>
            </w:tcBorders>
            <w:shd w:val="clear" w:color="auto" w:fill="auto"/>
            <w:noWrap/>
            <w:vAlign w:val="bottom"/>
            <w:hideMark/>
          </w:tcPr>
          <w:p w14:paraId="0916DFE4" w14:textId="3B18B96B" w:rsidR="00260BDF" w:rsidRPr="009A4277" w:rsidRDefault="00260BDF" w:rsidP="00260BDF">
            <w:pPr>
              <w:jc w:val="center"/>
              <w:rPr>
                <w:rFonts w:ascii="Calibri" w:eastAsia="Times New Roman" w:hAnsi="Calibri" w:cs="Calibri"/>
                <w:color w:val="000000"/>
              </w:rPr>
            </w:pPr>
            <w:r>
              <w:rPr>
                <w:rFonts w:ascii="Calibri" w:eastAsia="Times New Roman" w:hAnsi="Calibri" w:cs="Calibri"/>
                <w:color w:val="000000"/>
              </w:rPr>
              <w:t xml:space="preserve">Data </w:t>
            </w:r>
            <w:r w:rsidR="00393419">
              <w:rPr>
                <w:rFonts w:ascii="Calibri" w:eastAsia="Times New Roman" w:hAnsi="Calibri" w:cs="Calibri"/>
                <w:color w:val="000000"/>
              </w:rPr>
              <w:t>Visualization</w:t>
            </w:r>
          </w:p>
        </w:tc>
        <w:tc>
          <w:tcPr>
            <w:tcW w:w="2120" w:type="dxa"/>
            <w:tcBorders>
              <w:top w:val="nil"/>
              <w:left w:val="nil"/>
              <w:bottom w:val="nil"/>
              <w:right w:val="single" w:sz="4" w:space="0" w:color="auto"/>
            </w:tcBorders>
            <w:shd w:val="clear" w:color="auto" w:fill="auto"/>
            <w:noWrap/>
            <w:vAlign w:val="bottom"/>
            <w:hideMark/>
          </w:tcPr>
          <w:p w14:paraId="4D97D05F" w14:textId="1F48662A" w:rsidR="00260BDF" w:rsidRPr="009A4277" w:rsidRDefault="00260BDF" w:rsidP="00260BDF">
            <w:pPr>
              <w:jc w:val="center"/>
              <w:rPr>
                <w:rFonts w:ascii="Calibri" w:eastAsia="Times New Roman" w:hAnsi="Calibri" w:cs="Calibri"/>
                <w:color w:val="000000"/>
              </w:rPr>
            </w:pPr>
            <w:r>
              <w:rPr>
                <w:rFonts w:ascii="Calibri" w:eastAsia="Times New Roman" w:hAnsi="Calibri" w:cs="Calibri"/>
                <w:color w:val="000000"/>
              </w:rPr>
              <w:t>Machine Learning</w:t>
            </w:r>
          </w:p>
        </w:tc>
      </w:tr>
      <w:tr w:rsidR="00260BDF" w:rsidRPr="009A4277" w14:paraId="4329C16F" w14:textId="77777777" w:rsidTr="00260BDF">
        <w:trPr>
          <w:trHeight w:val="288"/>
          <w:jc w:val="center"/>
        </w:trPr>
        <w:tc>
          <w:tcPr>
            <w:tcW w:w="960" w:type="dxa"/>
            <w:tcBorders>
              <w:top w:val="nil"/>
              <w:left w:val="single" w:sz="4" w:space="0" w:color="auto"/>
              <w:bottom w:val="single" w:sz="4" w:space="0" w:color="auto"/>
              <w:right w:val="single" w:sz="4" w:space="0" w:color="auto"/>
            </w:tcBorders>
            <w:shd w:val="clear" w:color="000000" w:fill="F2F2F2"/>
            <w:noWrap/>
            <w:vAlign w:val="bottom"/>
            <w:hideMark/>
          </w:tcPr>
          <w:p w14:paraId="28738DD4" w14:textId="77777777" w:rsidR="00260BDF" w:rsidRPr="009A4277" w:rsidRDefault="00260BDF" w:rsidP="00260BDF">
            <w:pPr>
              <w:jc w:val="center"/>
              <w:rPr>
                <w:rFonts w:ascii="Calibri" w:eastAsia="Times New Roman" w:hAnsi="Calibri" w:cs="Calibri"/>
                <w:color w:val="000000"/>
              </w:rPr>
            </w:pPr>
            <w:r w:rsidRPr="009A4277">
              <w:rPr>
                <w:rFonts w:ascii="Calibri" w:eastAsia="Times New Roman" w:hAnsi="Calibri" w:cs="Calibri"/>
                <w:color w:val="000000"/>
              </w:rPr>
              <w:t>5</w:t>
            </w:r>
          </w:p>
        </w:tc>
        <w:tc>
          <w:tcPr>
            <w:tcW w:w="2220" w:type="dxa"/>
            <w:tcBorders>
              <w:top w:val="nil"/>
              <w:left w:val="nil"/>
              <w:bottom w:val="single" w:sz="4" w:space="0" w:color="auto"/>
              <w:right w:val="single" w:sz="4" w:space="0" w:color="auto"/>
            </w:tcBorders>
            <w:shd w:val="clear" w:color="000000" w:fill="F2F2F2"/>
            <w:noWrap/>
            <w:vAlign w:val="bottom"/>
            <w:hideMark/>
          </w:tcPr>
          <w:p w14:paraId="7414C44C" w14:textId="5EC5DCAE" w:rsidR="00260BDF" w:rsidRPr="009A4277" w:rsidRDefault="00393419" w:rsidP="00260BDF">
            <w:pPr>
              <w:jc w:val="center"/>
              <w:rPr>
                <w:rFonts w:ascii="Calibri" w:eastAsia="Times New Roman" w:hAnsi="Calibri" w:cs="Calibri"/>
                <w:color w:val="000000"/>
              </w:rPr>
            </w:pPr>
            <w:r>
              <w:rPr>
                <w:rFonts w:ascii="Calibri" w:eastAsia="Times New Roman" w:hAnsi="Calibri" w:cs="Calibri"/>
                <w:color w:val="000000"/>
              </w:rPr>
              <w:t>Data Engineer</w:t>
            </w:r>
          </w:p>
        </w:tc>
        <w:tc>
          <w:tcPr>
            <w:tcW w:w="2120" w:type="dxa"/>
            <w:tcBorders>
              <w:top w:val="nil"/>
              <w:left w:val="nil"/>
              <w:bottom w:val="single" w:sz="4" w:space="0" w:color="auto"/>
              <w:right w:val="single" w:sz="4" w:space="0" w:color="auto"/>
            </w:tcBorders>
            <w:shd w:val="clear" w:color="000000" w:fill="F2F2F2"/>
            <w:noWrap/>
            <w:vAlign w:val="bottom"/>
            <w:hideMark/>
          </w:tcPr>
          <w:p w14:paraId="5BBB7FFC" w14:textId="4E22C1FB" w:rsidR="00260BDF" w:rsidRPr="009A4277" w:rsidRDefault="00260BDF" w:rsidP="00260BDF">
            <w:pPr>
              <w:jc w:val="center"/>
              <w:rPr>
                <w:rFonts w:ascii="Calibri" w:eastAsia="Times New Roman" w:hAnsi="Calibri" w:cs="Calibri"/>
                <w:color w:val="000000"/>
              </w:rPr>
            </w:pPr>
            <w:r>
              <w:rPr>
                <w:rFonts w:ascii="Calibri" w:eastAsia="Times New Roman" w:hAnsi="Calibri" w:cs="Calibri"/>
                <w:color w:val="000000"/>
              </w:rPr>
              <w:t>Data Engineer</w:t>
            </w:r>
          </w:p>
        </w:tc>
      </w:tr>
    </w:tbl>
    <w:p w14:paraId="64909F5A" w14:textId="77777777" w:rsidR="009A4277" w:rsidRDefault="009A4277" w:rsidP="00951F6D"/>
    <w:p w14:paraId="457BAF56" w14:textId="77777777" w:rsidR="00C43F0A" w:rsidRDefault="00C43F0A" w:rsidP="00951F6D"/>
    <w:p w14:paraId="7776791B" w14:textId="214681A1"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6D"/>
    <w:rsid w:val="00260BDF"/>
    <w:rsid w:val="00393419"/>
    <w:rsid w:val="00461CDE"/>
    <w:rsid w:val="00645252"/>
    <w:rsid w:val="006B40D3"/>
    <w:rsid w:val="006D3D74"/>
    <w:rsid w:val="0083569A"/>
    <w:rsid w:val="00951F6D"/>
    <w:rsid w:val="009A4277"/>
    <w:rsid w:val="00A9204E"/>
    <w:rsid w:val="00C4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3604"/>
  <w15:chartTrackingRefBased/>
  <w15:docId w15:val="{68F9A4F0-1DC9-4BA8-9749-E4ED2B1E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92815">
      <w:bodyDiv w:val="1"/>
      <w:marLeft w:val="0"/>
      <w:marRight w:val="0"/>
      <w:marTop w:val="0"/>
      <w:marBottom w:val="0"/>
      <w:divBdr>
        <w:top w:val="none" w:sz="0" w:space="0" w:color="auto"/>
        <w:left w:val="none" w:sz="0" w:space="0" w:color="auto"/>
        <w:bottom w:val="none" w:sz="0" w:space="0" w:color="auto"/>
        <w:right w:val="none" w:sz="0" w:space="0" w:color="auto"/>
      </w:divBdr>
    </w:div>
    <w:div w:id="196662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AppData\Local\Microsoft\Office\16.0\DTS\en-US%7b95249DBF-A877-4F39-BB08-3275F7CE6A7A%7d\%7b6ECD6225-6833-49F0-8F4D-F92FC70F6DA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{6ECD6225-6833-49F0-8F4D-F92FC70F6DA0}tf02786999_win32</Template>
  <TotalTime>56</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Smith</dc:creator>
  <cp:keywords/>
  <dc:description/>
  <cp:lastModifiedBy>Jessica Smith</cp:lastModifiedBy>
  <cp:revision>3</cp:revision>
  <dcterms:created xsi:type="dcterms:W3CDTF">2020-08-30T17:02:00Z</dcterms:created>
  <dcterms:modified xsi:type="dcterms:W3CDTF">2020-08-30T17:58:00Z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