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C8DD" w14:textId="4DE98FFC" w:rsidR="00513EC5" w:rsidRDefault="00513EC5">
      <w:r>
        <w:t>Jessica Smith</w:t>
      </w:r>
    </w:p>
    <w:p w14:paraId="71BD596F" w14:textId="454E0AE2" w:rsidR="00513EC5" w:rsidRDefault="00513EC5">
      <w:r>
        <w:t>Old School Notebook: Data Summary</w:t>
      </w:r>
    </w:p>
    <w:p w14:paraId="56C5BF5E" w14:textId="0E888903" w:rsidR="00513EC5" w:rsidRDefault="00513EC5">
      <w:r>
        <w:t>Stat 419</w:t>
      </w:r>
    </w:p>
    <w:p w14:paraId="2AECA996" w14:textId="2A749D5D" w:rsidR="00513EC5" w:rsidRDefault="00513EC5">
      <w:r>
        <w:t>12/6/2020</w:t>
      </w:r>
    </w:p>
    <w:p w14:paraId="1956B822" w14:textId="26FCE69F" w:rsidR="00513EC5" w:rsidRDefault="00513EC5"/>
    <w:p w14:paraId="4F2833E2" w14:textId="794368BA" w:rsidR="00513EC5" w:rsidRDefault="00513EC5">
      <w:r>
        <w:t>How many pages of content are written?</w:t>
      </w:r>
    </w:p>
    <w:p w14:paraId="2A159BDC" w14:textId="2478038C" w:rsidR="00513EC5" w:rsidRDefault="00513EC5">
      <w:r>
        <w:tab/>
        <w:t>My notebook contains 34 pages of content, where a "page" is defined as one side of a sheet.</w:t>
      </w:r>
    </w:p>
    <w:p w14:paraId="6AB0B0B8" w14:textId="77777777" w:rsidR="00513EC5" w:rsidRDefault="00513EC5"/>
    <w:p w14:paraId="489F8315" w14:textId="649D3214" w:rsidR="00513EC5" w:rsidRDefault="00513EC5">
      <w:r>
        <w:t>How many unique dates are represented?</w:t>
      </w:r>
    </w:p>
    <w:p w14:paraId="1B12D5C8" w14:textId="593347D1" w:rsidR="00513EC5" w:rsidRDefault="00513EC5">
      <w:r>
        <w:tab/>
        <w:t xml:space="preserve">Notes were taken on 19 distinct days, for an average of 1.26 </w:t>
      </w:r>
      <w:r w:rsidR="001D4F97">
        <w:t>entries</w:t>
      </w:r>
      <w:r>
        <w:t xml:space="preserve"> per week. </w:t>
      </w:r>
    </w:p>
    <w:p w14:paraId="2AA317D4" w14:textId="4B7E8A52" w:rsidR="00513EC5" w:rsidRDefault="00513EC5"/>
    <w:p w14:paraId="508D3E5C" w14:textId="40E95FBB" w:rsidR="00513EC5" w:rsidRDefault="00513EC5">
      <w:r>
        <w:t>How many quotes?</w:t>
      </w:r>
    </w:p>
    <w:p w14:paraId="540A61CC" w14:textId="57A49DCA" w:rsidR="00513EC5" w:rsidRDefault="00513EC5">
      <w:r>
        <w:tab/>
        <w:t xml:space="preserve">There are </w:t>
      </w:r>
      <w:r w:rsidR="001D4F97">
        <w:t>7</w:t>
      </w:r>
      <w:r>
        <w:t xml:space="preserve"> quotes in the notebook</w:t>
      </w:r>
      <w:r w:rsidR="001D4F97">
        <w:t xml:space="preserve"> taken from the prompts in the course videos</w:t>
      </w:r>
      <w:r>
        <w:t>.</w:t>
      </w:r>
    </w:p>
    <w:p w14:paraId="7402BCB5" w14:textId="77777777" w:rsidR="001D4F97" w:rsidRDefault="001D4F97">
      <w:r>
        <w:tab/>
        <w:t>The quotes are from:</w:t>
      </w:r>
    </w:p>
    <w:p w14:paraId="3B811CB5" w14:textId="77777777" w:rsidR="001D4F97" w:rsidRDefault="001D4F97">
      <w:r>
        <w:tab/>
      </w:r>
      <w:r>
        <w:tab/>
        <w:t>-Unknown</w:t>
      </w:r>
    </w:p>
    <w:p w14:paraId="67470F2F" w14:textId="77777777" w:rsidR="001D4F97" w:rsidRDefault="001D4F97">
      <w:r>
        <w:tab/>
      </w:r>
      <w:r>
        <w:tab/>
        <w:t>-Penn &amp; Teller</w:t>
      </w:r>
    </w:p>
    <w:p w14:paraId="2B8C941D" w14:textId="77777777" w:rsidR="001D4F97" w:rsidRDefault="001D4F97">
      <w:r>
        <w:tab/>
      </w:r>
      <w:r>
        <w:tab/>
        <w:t>-MLK, Jr</w:t>
      </w:r>
    </w:p>
    <w:p w14:paraId="70E61F02" w14:textId="77777777" w:rsidR="001D4F97" w:rsidRDefault="001D4F97">
      <w:r>
        <w:tab/>
      </w:r>
      <w:r>
        <w:tab/>
        <w:t>-Lucy (IMDB, 2014)</w:t>
      </w:r>
    </w:p>
    <w:p w14:paraId="636E083B" w14:textId="77777777" w:rsidR="001D4F97" w:rsidRDefault="001D4F97">
      <w:r>
        <w:tab/>
      </w:r>
      <w:r>
        <w:tab/>
        <w:t>-Larry the Cable Guy</w:t>
      </w:r>
    </w:p>
    <w:p w14:paraId="717E5B48" w14:textId="77777777" w:rsidR="001D4F97" w:rsidRDefault="001D4F97">
      <w:r>
        <w:tab/>
      </w:r>
      <w:r>
        <w:tab/>
        <w:t>-Stephen R. Covey</w:t>
      </w:r>
    </w:p>
    <w:p w14:paraId="5D92CC95" w14:textId="5C7502DA" w:rsidR="001D4F97" w:rsidRDefault="001D4F97">
      <w:r>
        <w:tab/>
      </w:r>
      <w:r>
        <w:tab/>
        <w:t>-Oliver Wendell Holmes Jr.</w:t>
      </w:r>
      <w:r w:rsidR="00513EC5">
        <w:tab/>
      </w:r>
    </w:p>
    <w:p w14:paraId="235DE18C" w14:textId="6F694A52" w:rsidR="00513EC5" w:rsidRDefault="001D4F97">
      <w:r>
        <w:tab/>
        <w:t>*I</w:t>
      </w:r>
      <w:r w:rsidR="00513EC5">
        <w:t>t would be great to know who authored the "There are ten types of people . . "</w:t>
      </w:r>
      <w:r w:rsidR="004C55A6">
        <w:t xml:space="preserve"> </w:t>
      </w:r>
      <w:r w:rsidR="00513EC5">
        <w:t xml:space="preserve">quote, </w:t>
      </w:r>
      <w:r>
        <w:tab/>
      </w:r>
      <w:r w:rsidR="00513EC5">
        <w:t xml:space="preserve">as I </w:t>
      </w:r>
      <w:r w:rsidR="004C55A6">
        <w:tab/>
      </w:r>
      <w:r w:rsidR="00513EC5">
        <w:t>don't think anyone ever got the easter egg.</w:t>
      </w:r>
    </w:p>
    <w:p w14:paraId="5E92B498" w14:textId="26A13429" w:rsidR="001D4F97" w:rsidRDefault="001D4F97">
      <w:r>
        <w:tab/>
        <w:t xml:space="preserve">The notebook also contains several quotes jotted down from the course videos, for example, </w:t>
      </w:r>
      <w:r>
        <w:tab/>
        <w:t>" . . .between 3 and 4 persons, not 3.14 people per house . . . ", etc.</w:t>
      </w:r>
    </w:p>
    <w:p w14:paraId="38EF0082" w14:textId="43F34CE6" w:rsidR="00513EC5" w:rsidRDefault="00513EC5"/>
    <w:p w14:paraId="67D9ECF1" w14:textId="115AD314" w:rsidR="00513EC5" w:rsidRDefault="00513EC5">
      <w:r>
        <w:t>How many reflection paragraph questions?</w:t>
      </w:r>
    </w:p>
    <w:p w14:paraId="646052FF" w14:textId="35ECC1CB" w:rsidR="001D4F97" w:rsidRDefault="001D4F97">
      <w:r>
        <w:tab/>
      </w:r>
      <w:r w:rsidR="004C55A6">
        <w:t>There are 7 reflection paragraph questions.</w:t>
      </w:r>
    </w:p>
    <w:p w14:paraId="0AB1BA20" w14:textId="5F3E263B" w:rsidR="00513EC5" w:rsidRDefault="00513EC5"/>
    <w:p w14:paraId="6E4D7FA5" w14:textId="56D36AFA" w:rsidR="00513EC5" w:rsidRDefault="00513EC5">
      <w:r>
        <w:t>How many quick notes have you written?</w:t>
      </w:r>
    </w:p>
    <w:p w14:paraId="5E92D842" w14:textId="45C6204C" w:rsidR="00513EC5" w:rsidRDefault="004C55A6">
      <w:r>
        <w:tab/>
        <w:t xml:space="preserve">The notebook contains 4 types of notes: structured/prompted content, notes from course </w:t>
      </w:r>
      <w:r>
        <w:tab/>
        <w:t xml:space="preserve">videos, thoughts/ideas on assignments, </w:t>
      </w:r>
      <w:r>
        <w:tab/>
        <w:t>and more detailed notes from the required readings.</w:t>
      </w:r>
    </w:p>
    <w:p w14:paraId="5CD1DF9F" w14:textId="5E7C3811" w:rsidR="004C55A6" w:rsidRDefault="004C55A6">
      <w:r>
        <w:tab/>
        <w:t xml:space="preserve">There are 8 pages of prompted content including quotes and reflections.  </w:t>
      </w:r>
    </w:p>
    <w:p w14:paraId="5E7FD7DD" w14:textId="1DA119F0" w:rsidR="004C55A6" w:rsidRDefault="004C55A6">
      <w:r>
        <w:tab/>
        <w:t>The remaining 26 pages are filled with the other 3 types of notes on the course content.</w:t>
      </w:r>
    </w:p>
    <w:p w14:paraId="3D0764D1" w14:textId="77777777" w:rsidR="00513EC5" w:rsidRDefault="00513EC5"/>
    <w:p w14:paraId="03A12C39" w14:textId="093B31BF" w:rsidR="00513EC5" w:rsidRDefault="004C55A6">
      <w:r>
        <w:t>The file "oldSchoolNotebook.wmv" is available as a "show and tell" walkthrough of the notebook.</w:t>
      </w:r>
    </w:p>
    <w:p w14:paraId="485D9670" w14:textId="3EF03332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C5"/>
    <w:rsid w:val="001D4F97"/>
    <w:rsid w:val="004C55A6"/>
    <w:rsid w:val="00513EC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F86"/>
  <w15:chartTrackingRefBased/>
  <w15:docId w15:val="{145CACBA-7741-4289-B5C4-7A0F4D44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mit\AppData\Local\Microsoft\Office\16.0\DTS\en-US%7bAE80DB16-BD97-40A1-A7BC-3578ECE3C16A%7d\%7bF5D0879D-A257-426E-BB28-3903173B5D4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{F5D0879D-A257-426E-BB28-3903173B5D4E}tf02786999_win32</Template>
  <TotalTime>36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2</cp:revision>
  <dcterms:created xsi:type="dcterms:W3CDTF">2020-12-06T13:26:00Z</dcterms:created>
  <dcterms:modified xsi:type="dcterms:W3CDTF">2020-12-06T14:02:00Z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